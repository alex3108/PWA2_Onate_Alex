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12D" w:rsidRDefault="008E712D" w:rsidP="008E712D">
      <w:pPr>
        <w:widowControl w:val="0"/>
        <w:autoSpaceDE w:val="0"/>
        <w:autoSpaceDN w:val="0"/>
        <w:adjustRightInd w:val="0"/>
        <w:spacing w:after="200"/>
        <w:jc w:val="center"/>
        <w:rPr>
          <w:rFonts w:ascii="Times" w:hAnsi="Times" w:cs="Times"/>
          <w:b/>
          <w:color w:val="262626"/>
          <w:sz w:val="28"/>
          <w:szCs w:val="28"/>
        </w:rPr>
      </w:pPr>
      <w:r>
        <w:rPr>
          <w:rFonts w:ascii="Times" w:hAnsi="Times" w:cs="Times"/>
          <w:b/>
          <w:color w:val="262626"/>
          <w:sz w:val="28"/>
          <w:szCs w:val="28"/>
        </w:rPr>
        <w:t>Alex Onate</w:t>
      </w:r>
    </w:p>
    <w:p w:rsidR="0063016B" w:rsidRDefault="0063016B" w:rsidP="008E712D">
      <w:pPr>
        <w:widowControl w:val="0"/>
        <w:autoSpaceDE w:val="0"/>
        <w:autoSpaceDN w:val="0"/>
        <w:adjustRightInd w:val="0"/>
        <w:spacing w:after="200"/>
        <w:jc w:val="center"/>
        <w:rPr>
          <w:rFonts w:ascii="Times" w:hAnsi="Times" w:cs="Times"/>
          <w:b/>
          <w:color w:val="262626"/>
          <w:sz w:val="28"/>
          <w:szCs w:val="28"/>
        </w:rPr>
      </w:pPr>
      <w:r w:rsidRPr="0063016B">
        <w:rPr>
          <w:rFonts w:ascii="Times" w:hAnsi="Times" w:cs="Times"/>
          <w:b/>
          <w:color w:val="262626"/>
          <w:sz w:val="28"/>
          <w:szCs w:val="28"/>
        </w:rPr>
        <w:t>Programming for Web Applications II</w:t>
      </w:r>
    </w:p>
    <w:p w:rsidR="008E712D" w:rsidRDefault="008E712D" w:rsidP="0009674E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b/>
          <w:color w:val="262626"/>
          <w:sz w:val="28"/>
          <w:szCs w:val="28"/>
        </w:rPr>
      </w:pPr>
      <w:bookmarkStart w:id="0" w:name="_GoBack"/>
      <w:bookmarkEnd w:id="0"/>
    </w:p>
    <w:p w:rsidR="0009674E" w:rsidRPr="008E712D" w:rsidRDefault="0009674E" w:rsidP="0009674E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  <w:r w:rsidRPr="008E712D">
        <w:rPr>
          <w:rFonts w:ascii="Times" w:hAnsi="Times" w:cs="Times"/>
          <w:color w:val="262626"/>
          <w:sz w:val="28"/>
          <w:szCs w:val="28"/>
        </w:rPr>
        <w:t xml:space="preserve">Watch the videos </w:t>
      </w:r>
      <w:proofErr w:type="gramStart"/>
      <w:r w:rsidRPr="008E712D">
        <w:rPr>
          <w:rFonts w:ascii="Times" w:hAnsi="Times" w:cs="Times"/>
          <w:color w:val="262626"/>
          <w:sz w:val="28"/>
          <w:szCs w:val="28"/>
        </w:rPr>
        <w:t>an</w:t>
      </w:r>
      <w:proofErr w:type="gramEnd"/>
      <w:r w:rsidRPr="008E712D">
        <w:rPr>
          <w:rFonts w:ascii="Times" w:hAnsi="Times" w:cs="Times"/>
          <w:color w:val="262626"/>
          <w:sz w:val="28"/>
          <w:szCs w:val="28"/>
        </w:rPr>
        <w:t xml:space="preserve"> write a two paragraph summary of what you learned from the videos.</w:t>
      </w:r>
    </w:p>
    <w:p w:rsidR="0009674E" w:rsidRDefault="0009674E" w:rsidP="0009674E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</w:p>
    <w:p w:rsidR="000510A1" w:rsidRDefault="00C9654A" w:rsidP="00C9654A">
      <w:pPr>
        <w:widowControl w:val="0"/>
        <w:autoSpaceDE w:val="0"/>
        <w:autoSpaceDN w:val="0"/>
        <w:adjustRightInd w:val="0"/>
        <w:spacing w:after="5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In the first </w:t>
      </w:r>
      <w:r w:rsidR="000510A1">
        <w:rPr>
          <w:rFonts w:ascii="Helvetica" w:hAnsi="Helvetica" w:cs="Helvetica"/>
          <w:sz w:val="26"/>
          <w:szCs w:val="26"/>
        </w:rPr>
        <w:t>video,</w:t>
      </w:r>
      <w:r>
        <w:rPr>
          <w:rFonts w:ascii="Helvetica" w:hAnsi="Helvetica" w:cs="Helvetica"/>
          <w:sz w:val="26"/>
          <w:szCs w:val="26"/>
        </w:rPr>
        <w:t xml:space="preserve"> I learned about what </w:t>
      </w:r>
      <w:proofErr w:type="spellStart"/>
      <w:r>
        <w:rPr>
          <w:rFonts w:ascii="Helvetica" w:hAnsi="Helvetica" w:cs="Helvetica"/>
          <w:sz w:val="26"/>
          <w:szCs w:val="26"/>
        </w:rPr>
        <w:t>jQuery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r w:rsidR="000510A1">
        <w:rPr>
          <w:rFonts w:ascii="Helvetica" w:hAnsi="Helvetica" w:cs="Helvetica"/>
          <w:sz w:val="26"/>
          <w:szCs w:val="26"/>
        </w:rPr>
        <w:t xml:space="preserve">is and most of all the benefit that this will be while </w:t>
      </w:r>
      <w:r>
        <w:rPr>
          <w:rFonts w:ascii="Helvetica" w:hAnsi="Helvetica" w:cs="Helvetica"/>
          <w:sz w:val="26"/>
          <w:szCs w:val="26"/>
        </w:rPr>
        <w:t xml:space="preserve">working on a project. </w:t>
      </w:r>
      <w:r w:rsidR="000510A1">
        <w:rPr>
          <w:rFonts w:ascii="Helvetica" w:hAnsi="Helvetica" w:cs="Helvetica"/>
          <w:sz w:val="26"/>
          <w:szCs w:val="26"/>
        </w:rPr>
        <w:t>Therefore,</w:t>
      </w:r>
      <w:r>
        <w:rPr>
          <w:rFonts w:ascii="Helvetica" w:hAnsi="Helvetica" w:cs="Helvetica"/>
          <w:sz w:val="26"/>
          <w:szCs w:val="26"/>
        </w:rPr>
        <w:t xml:space="preserve"> if </w:t>
      </w:r>
      <w:r w:rsidR="000510A1">
        <w:rPr>
          <w:rFonts w:ascii="Helvetica" w:hAnsi="Helvetica" w:cs="Helvetica"/>
          <w:sz w:val="26"/>
          <w:szCs w:val="26"/>
        </w:rPr>
        <w:t xml:space="preserve">I was </w:t>
      </w:r>
      <w:r>
        <w:rPr>
          <w:rFonts w:ascii="Helvetica" w:hAnsi="Helvetica" w:cs="Helvetica"/>
          <w:sz w:val="26"/>
          <w:szCs w:val="26"/>
        </w:rPr>
        <w:t xml:space="preserve">in </w:t>
      </w:r>
      <w:proofErr w:type="spellStart"/>
      <w:r>
        <w:rPr>
          <w:rFonts w:ascii="Helvetica" w:hAnsi="Helvetica" w:cs="Helvetica"/>
          <w:sz w:val="26"/>
          <w:szCs w:val="26"/>
        </w:rPr>
        <w:t>WordPress</w:t>
      </w:r>
      <w:proofErr w:type="spellEnd"/>
      <w:r>
        <w:rPr>
          <w:rFonts w:ascii="Helvetica" w:hAnsi="Helvetica" w:cs="Helvetica"/>
          <w:sz w:val="26"/>
          <w:szCs w:val="26"/>
        </w:rPr>
        <w:t xml:space="preserve">, Drupal, </w:t>
      </w:r>
      <w:r w:rsidR="000510A1">
        <w:rPr>
          <w:rFonts w:ascii="Helvetica" w:hAnsi="Helvetica" w:cs="Helvetica"/>
          <w:sz w:val="26"/>
          <w:szCs w:val="26"/>
        </w:rPr>
        <w:t xml:space="preserve">the good news is that </w:t>
      </w:r>
      <w:r>
        <w:rPr>
          <w:rFonts w:ascii="Helvetica" w:hAnsi="Helvetica" w:cs="Helvetica"/>
          <w:sz w:val="26"/>
          <w:szCs w:val="26"/>
        </w:rPr>
        <w:t>those</w:t>
      </w:r>
      <w:r w:rsidR="000510A1">
        <w:rPr>
          <w:rFonts w:ascii="Helvetica" w:hAnsi="Helvetica" w:cs="Helvetica"/>
          <w:sz w:val="26"/>
          <w:szCs w:val="26"/>
        </w:rPr>
        <w:t xml:space="preserve"> already include </w:t>
      </w:r>
      <w:proofErr w:type="spellStart"/>
      <w:r w:rsidR="000510A1">
        <w:rPr>
          <w:rFonts w:ascii="Helvetica" w:hAnsi="Helvetica" w:cs="Helvetica"/>
          <w:sz w:val="26"/>
          <w:szCs w:val="26"/>
        </w:rPr>
        <w:t>jQuery</w:t>
      </w:r>
      <w:proofErr w:type="spellEnd"/>
      <w:r w:rsidR="000510A1">
        <w:rPr>
          <w:rFonts w:ascii="Helvetica" w:hAnsi="Helvetica" w:cs="Helvetica"/>
          <w:sz w:val="26"/>
          <w:szCs w:val="26"/>
        </w:rPr>
        <w:t>. So, I</w:t>
      </w:r>
      <w:r>
        <w:rPr>
          <w:rFonts w:ascii="Helvetica" w:hAnsi="Helvetica" w:cs="Helvetica"/>
          <w:sz w:val="26"/>
          <w:szCs w:val="26"/>
        </w:rPr>
        <w:t xml:space="preserve"> could feel free to use it. </w:t>
      </w:r>
      <w:r w:rsidR="000510A1">
        <w:rPr>
          <w:rFonts w:ascii="Helvetica" w:hAnsi="Helvetica" w:cs="Helvetica"/>
          <w:sz w:val="26"/>
          <w:szCs w:val="26"/>
        </w:rPr>
        <w:t>I can</w:t>
      </w:r>
      <w:r>
        <w:rPr>
          <w:rFonts w:ascii="Helvetica" w:hAnsi="Helvetica" w:cs="Helvetica"/>
          <w:sz w:val="26"/>
          <w:szCs w:val="26"/>
        </w:rPr>
        <w:t xml:space="preserve"> also use</w:t>
      </w:r>
      <w:r w:rsidR="000510A1">
        <w:rPr>
          <w:rFonts w:ascii="Helvetica" w:hAnsi="Helvetica" w:cs="Helvetica"/>
          <w:sz w:val="26"/>
          <w:szCs w:val="26"/>
        </w:rPr>
        <w:t xml:space="preserve"> </w:t>
      </w:r>
      <w:proofErr w:type="spellStart"/>
      <w:r w:rsidR="000510A1">
        <w:rPr>
          <w:rFonts w:ascii="Helvetica" w:hAnsi="Helvetica" w:cs="Helvetica"/>
          <w:sz w:val="26"/>
          <w:szCs w:val="26"/>
        </w:rPr>
        <w:t>jQuery</w:t>
      </w:r>
      <w:proofErr w:type="spellEnd"/>
      <w:r w:rsidR="000510A1">
        <w:rPr>
          <w:rFonts w:ascii="Helvetica" w:hAnsi="Helvetica" w:cs="Helvetica"/>
          <w:sz w:val="26"/>
          <w:szCs w:val="26"/>
        </w:rPr>
        <w:t xml:space="preserve"> when I</w:t>
      </w:r>
      <w:r>
        <w:rPr>
          <w:rFonts w:ascii="Helvetica" w:hAnsi="Helvetica" w:cs="Helvetica"/>
          <w:sz w:val="26"/>
          <w:szCs w:val="26"/>
        </w:rPr>
        <w:t xml:space="preserve"> want access to plugins that do things that are useful to </w:t>
      </w:r>
      <w:r w:rsidR="000510A1">
        <w:rPr>
          <w:rFonts w:ascii="Helvetica" w:hAnsi="Helvetica" w:cs="Helvetica"/>
          <w:sz w:val="26"/>
          <w:szCs w:val="26"/>
        </w:rPr>
        <w:t>my website. I learned that t</w:t>
      </w:r>
      <w:r>
        <w:rPr>
          <w:rFonts w:ascii="Helvetica" w:hAnsi="Helvetica" w:cs="Helvetica"/>
          <w:sz w:val="26"/>
          <w:szCs w:val="26"/>
        </w:rPr>
        <w:t xml:space="preserve">here is an enormous </w:t>
      </w:r>
      <w:r w:rsidR="000510A1">
        <w:rPr>
          <w:rFonts w:ascii="Helvetica" w:hAnsi="Helvetica" w:cs="Helvetica"/>
          <w:sz w:val="26"/>
          <w:szCs w:val="26"/>
        </w:rPr>
        <w:t>number</w:t>
      </w:r>
      <w:r>
        <w:rPr>
          <w:rFonts w:ascii="Helvetica" w:hAnsi="Helvetica" w:cs="Helvetica"/>
          <w:sz w:val="26"/>
          <w:szCs w:val="26"/>
        </w:rPr>
        <w:t xml:space="preserve"> of plugins av</w:t>
      </w:r>
      <w:r w:rsidR="000510A1">
        <w:rPr>
          <w:rFonts w:ascii="Helvetica" w:hAnsi="Helvetica" w:cs="Helvetica"/>
          <w:sz w:val="26"/>
          <w:szCs w:val="26"/>
        </w:rPr>
        <w:t xml:space="preserve">ailable for </w:t>
      </w:r>
      <w:proofErr w:type="spellStart"/>
      <w:r w:rsidR="000510A1">
        <w:rPr>
          <w:rFonts w:ascii="Helvetica" w:hAnsi="Helvetica" w:cs="Helvetica"/>
          <w:sz w:val="26"/>
          <w:szCs w:val="26"/>
        </w:rPr>
        <w:t>jQuery</w:t>
      </w:r>
      <w:proofErr w:type="spellEnd"/>
      <w:r w:rsidR="000510A1">
        <w:rPr>
          <w:rFonts w:ascii="Helvetica" w:hAnsi="Helvetica" w:cs="Helvetica"/>
          <w:sz w:val="26"/>
          <w:szCs w:val="26"/>
        </w:rPr>
        <w:t>, so if I was</w:t>
      </w:r>
      <w:r>
        <w:rPr>
          <w:rFonts w:ascii="Helvetica" w:hAnsi="Helvetica" w:cs="Helvetica"/>
          <w:sz w:val="26"/>
          <w:szCs w:val="26"/>
        </w:rPr>
        <w:t xml:space="preserve"> trying to do thi</w:t>
      </w:r>
      <w:r w:rsidR="000510A1">
        <w:rPr>
          <w:rFonts w:ascii="Helvetica" w:hAnsi="Helvetica" w:cs="Helvetica"/>
          <w:sz w:val="26"/>
          <w:szCs w:val="26"/>
        </w:rPr>
        <w:t>ngs that plugins accomplish, I</w:t>
      </w:r>
      <w:r>
        <w:rPr>
          <w:rFonts w:ascii="Helvetica" w:hAnsi="Helvetica" w:cs="Helvetica"/>
          <w:sz w:val="26"/>
          <w:szCs w:val="26"/>
        </w:rPr>
        <w:t xml:space="preserve"> may want to use </w:t>
      </w:r>
      <w:proofErr w:type="spellStart"/>
      <w:r>
        <w:rPr>
          <w:rFonts w:ascii="Helvetica" w:hAnsi="Helvetica" w:cs="Helvetica"/>
          <w:sz w:val="26"/>
          <w:szCs w:val="26"/>
        </w:rPr>
        <w:t>jQuery</w:t>
      </w:r>
      <w:proofErr w:type="spellEnd"/>
      <w:r>
        <w:rPr>
          <w:rFonts w:ascii="Helvetica" w:hAnsi="Helvetica" w:cs="Helvetica"/>
          <w:sz w:val="26"/>
          <w:szCs w:val="26"/>
        </w:rPr>
        <w:t xml:space="preserve"> for access to those.</w:t>
      </w:r>
    </w:p>
    <w:p w:rsidR="000510A1" w:rsidRDefault="000510A1" w:rsidP="00C9654A">
      <w:pPr>
        <w:widowControl w:val="0"/>
        <w:autoSpaceDE w:val="0"/>
        <w:autoSpaceDN w:val="0"/>
        <w:adjustRightInd w:val="0"/>
        <w:spacing w:after="520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 xml:space="preserve">In the second video, it was hands on so I learned how to download it the </w:t>
      </w:r>
      <w:r w:rsidR="009579CC">
        <w:rPr>
          <w:rFonts w:ascii="Helvetica" w:hAnsi="Helvetica" w:cs="Helvetica"/>
          <w:sz w:val="26"/>
          <w:szCs w:val="26"/>
        </w:rPr>
        <w:t xml:space="preserve">best way possible for online, </w:t>
      </w:r>
      <w:r>
        <w:rPr>
          <w:rFonts w:ascii="Helvetica" w:hAnsi="Helvetica" w:cs="Helvetica"/>
          <w:sz w:val="26"/>
          <w:szCs w:val="26"/>
        </w:rPr>
        <w:t>offline</w:t>
      </w:r>
      <w:r w:rsidR="009579CC">
        <w:rPr>
          <w:rFonts w:ascii="Helvetica" w:hAnsi="Helvetica" w:cs="Helvetica"/>
          <w:sz w:val="26"/>
          <w:szCs w:val="26"/>
        </w:rPr>
        <w:t>, and both ways which was the most assertive one by plugging the external link in my html page, I also learned how to retrieve elem</w:t>
      </w:r>
      <w:r w:rsidR="00F41499">
        <w:rPr>
          <w:rFonts w:ascii="Helvetica" w:hAnsi="Helvetica" w:cs="Helvetica"/>
          <w:sz w:val="26"/>
          <w:szCs w:val="26"/>
        </w:rPr>
        <w:t xml:space="preserve">ents that have an id just like </w:t>
      </w:r>
      <w:proofErr w:type="spellStart"/>
      <w:r w:rsidR="00F41499">
        <w:rPr>
          <w:rFonts w:ascii="Helvetica" w:hAnsi="Helvetica" w:cs="Helvetica"/>
          <w:sz w:val="26"/>
          <w:szCs w:val="26"/>
        </w:rPr>
        <w:t>CSS</w:t>
      </w:r>
      <w:proofErr w:type="spellEnd"/>
      <w:r w:rsidR="009579CC">
        <w:rPr>
          <w:rFonts w:ascii="Helvetica" w:hAnsi="Helvetica" w:cs="Helvetica"/>
          <w:sz w:val="26"/>
          <w:szCs w:val="26"/>
        </w:rPr>
        <w:t xml:space="preserve"> but fancier</w:t>
      </w:r>
      <w:r w:rsidR="00F41499">
        <w:rPr>
          <w:rFonts w:ascii="Helvetica" w:hAnsi="Helvetica" w:cs="Helvetica"/>
          <w:sz w:val="26"/>
          <w:szCs w:val="26"/>
        </w:rPr>
        <w:t xml:space="preserve">, also the different ways between the DOM and </w:t>
      </w:r>
      <w:proofErr w:type="spellStart"/>
      <w:r w:rsidR="00F41499">
        <w:rPr>
          <w:rFonts w:ascii="Helvetica" w:hAnsi="Helvetica" w:cs="Helvetica"/>
          <w:sz w:val="26"/>
          <w:szCs w:val="26"/>
        </w:rPr>
        <w:t>jQuery</w:t>
      </w:r>
      <w:proofErr w:type="spellEnd"/>
      <w:r w:rsidR="00F41499">
        <w:rPr>
          <w:rFonts w:ascii="Helvetica" w:hAnsi="Helvetica" w:cs="Helvetica"/>
          <w:sz w:val="26"/>
          <w:szCs w:val="26"/>
        </w:rPr>
        <w:t xml:space="preserve"> in my personal opinion I think is much easier, </w:t>
      </w:r>
      <w:proofErr w:type="spellStart"/>
      <w:r w:rsidR="00F41499">
        <w:rPr>
          <w:rFonts w:ascii="Helvetica" w:hAnsi="Helvetica" w:cs="Helvetica"/>
          <w:sz w:val="26"/>
          <w:szCs w:val="26"/>
        </w:rPr>
        <w:t>jQuery</w:t>
      </w:r>
      <w:proofErr w:type="spellEnd"/>
      <w:r w:rsidR="00F41499">
        <w:rPr>
          <w:rFonts w:ascii="Helvetica" w:hAnsi="Helvetica" w:cs="Helvetica"/>
          <w:sz w:val="26"/>
          <w:szCs w:val="26"/>
        </w:rPr>
        <w:t xml:space="preserve"> uses the “$” sign rather then “</w:t>
      </w:r>
      <w:proofErr w:type="spellStart"/>
      <w:r w:rsidR="00F41499">
        <w:rPr>
          <w:rFonts w:ascii="Helvetica" w:hAnsi="Helvetica" w:cs="Helvetica"/>
          <w:sz w:val="26"/>
          <w:szCs w:val="26"/>
        </w:rPr>
        <w:t>getElementsByTagName</w:t>
      </w:r>
      <w:proofErr w:type="spellEnd"/>
      <w:r w:rsidR="00F41499">
        <w:rPr>
          <w:rFonts w:ascii="Helvetica" w:hAnsi="Helvetica" w:cs="Helvetica"/>
          <w:sz w:val="26"/>
          <w:szCs w:val="26"/>
        </w:rPr>
        <w:t xml:space="preserve"> function”</w:t>
      </w:r>
      <w:r w:rsidR="008E712D">
        <w:rPr>
          <w:rFonts w:ascii="Helvetica" w:hAnsi="Helvetica" w:cs="Helvetica"/>
          <w:sz w:val="26"/>
          <w:szCs w:val="26"/>
        </w:rPr>
        <w:t>.</w:t>
      </w:r>
      <w:proofErr w:type="gramEnd"/>
    </w:p>
    <w:p w:rsidR="0009674E" w:rsidRDefault="0009674E" w:rsidP="0009674E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262626"/>
          <w:sz w:val="28"/>
          <w:szCs w:val="28"/>
        </w:rPr>
      </w:pPr>
    </w:p>
    <w:p w:rsidR="009902CF" w:rsidRPr="0009674E" w:rsidRDefault="009902CF" w:rsidP="0009674E"/>
    <w:sectPr w:rsidR="009902CF" w:rsidRPr="0009674E" w:rsidSect="0009674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DE"/>
    <w:rsid w:val="000031C7"/>
    <w:rsid w:val="000130B2"/>
    <w:rsid w:val="000510A1"/>
    <w:rsid w:val="00051A82"/>
    <w:rsid w:val="00056389"/>
    <w:rsid w:val="000961A1"/>
    <w:rsid w:val="0009674E"/>
    <w:rsid w:val="000B5191"/>
    <w:rsid w:val="000C4853"/>
    <w:rsid w:val="001270D4"/>
    <w:rsid w:val="001621FB"/>
    <w:rsid w:val="001C0EB1"/>
    <w:rsid w:val="001E4B22"/>
    <w:rsid w:val="001E6DC1"/>
    <w:rsid w:val="002A31BF"/>
    <w:rsid w:val="002F22BD"/>
    <w:rsid w:val="00301EF7"/>
    <w:rsid w:val="003327CE"/>
    <w:rsid w:val="00362F02"/>
    <w:rsid w:val="00377252"/>
    <w:rsid w:val="003A2CE1"/>
    <w:rsid w:val="003F45B4"/>
    <w:rsid w:val="00427065"/>
    <w:rsid w:val="00432524"/>
    <w:rsid w:val="0044585E"/>
    <w:rsid w:val="00454BFB"/>
    <w:rsid w:val="005018A0"/>
    <w:rsid w:val="0053723B"/>
    <w:rsid w:val="0054024C"/>
    <w:rsid w:val="005D70FB"/>
    <w:rsid w:val="005F1B9B"/>
    <w:rsid w:val="005F5CDE"/>
    <w:rsid w:val="0063016B"/>
    <w:rsid w:val="00722F3E"/>
    <w:rsid w:val="00730359"/>
    <w:rsid w:val="00740987"/>
    <w:rsid w:val="00746CE3"/>
    <w:rsid w:val="00751C95"/>
    <w:rsid w:val="00764656"/>
    <w:rsid w:val="00797546"/>
    <w:rsid w:val="007A45AE"/>
    <w:rsid w:val="007C6DB5"/>
    <w:rsid w:val="007F0EBA"/>
    <w:rsid w:val="007F1B97"/>
    <w:rsid w:val="00823ADA"/>
    <w:rsid w:val="008257F0"/>
    <w:rsid w:val="00827FAC"/>
    <w:rsid w:val="00832E40"/>
    <w:rsid w:val="0084533E"/>
    <w:rsid w:val="00852CC9"/>
    <w:rsid w:val="0088488A"/>
    <w:rsid w:val="008E712D"/>
    <w:rsid w:val="00946B12"/>
    <w:rsid w:val="00951043"/>
    <w:rsid w:val="009579CC"/>
    <w:rsid w:val="009902CF"/>
    <w:rsid w:val="00990E5D"/>
    <w:rsid w:val="009E411C"/>
    <w:rsid w:val="00A12256"/>
    <w:rsid w:val="00A15FF7"/>
    <w:rsid w:val="00A30ADF"/>
    <w:rsid w:val="00A54DD3"/>
    <w:rsid w:val="00B014BA"/>
    <w:rsid w:val="00B527A9"/>
    <w:rsid w:val="00B63A1A"/>
    <w:rsid w:val="00BF5A23"/>
    <w:rsid w:val="00BF6DEF"/>
    <w:rsid w:val="00C200E8"/>
    <w:rsid w:val="00C9654A"/>
    <w:rsid w:val="00CA4E2C"/>
    <w:rsid w:val="00CF6C50"/>
    <w:rsid w:val="00D246DB"/>
    <w:rsid w:val="00D360D2"/>
    <w:rsid w:val="00D412BC"/>
    <w:rsid w:val="00DE35D7"/>
    <w:rsid w:val="00E010AD"/>
    <w:rsid w:val="00E2204D"/>
    <w:rsid w:val="00E6498C"/>
    <w:rsid w:val="00E83849"/>
    <w:rsid w:val="00EB37B8"/>
    <w:rsid w:val="00EE14CF"/>
    <w:rsid w:val="00F117EF"/>
    <w:rsid w:val="00F12EAA"/>
    <w:rsid w:val="00F23C7F"/>
    <w:rsid w:val="00F25C0E"/>
    <w:rsid w:val="00F41499"/>
    <w:rsid w:val="00F7203A"/>
    <w:rsid w:val="00F72B57"/>
    <w:rsid w:val="00F833BB"/>
    <w:rsid w:val="00F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2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8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5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14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2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8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5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Macintosh Word</Application>
  <DocSecurity>0</DocSecurity>
  <Lines>7</Lines>
  <Paragraphs>2</Paragraphs>
  <ScaleCrop>false</ScaleCrop>
  <Company>USA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Onate</dc:creator>
  <cp:keywords/>
  <dc:description/>
  <cp:lastModifiedBy>Alex Onate</cp:lastModifiedBy>
  <cp:revision>2</cp:revision>
  <dcterms:created xsi:type="dcterms:W3CDTF">2014-07-11T23:54:00Z</dcterms:created>
  <dcterms:modified xsi:type="dcterms:W3CDTF">2014-07-11T23:54:00Z</dcterms:modified>
</cp:coreProperties>
</file>